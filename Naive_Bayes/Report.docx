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8C3" w:rsidRPr="003D2A69" w:rsidRDefault="00BB1615" w:rsidP="00BB1615">
      <w:pPr>
        <w:autoSpaceDE w:val="0"/>
        <w:autoSpaceDN w:val="0"/>
        <w:adjustRightInd w:val="0"/>
        <w:spacing w:after="0" w:line="240" w:lineRule="auto"/>
        <w:jc w:val="center"/>
        <w:rPr>
          <w:rFonts w:ascii="Arial" w:hAnsi="Arial" w:cs="Arial"/>
          <w:color w:val="000000"/>
          <w:sz w:val="24"/>
          <w:szCs w:val="24"/>
        </w:rPr>
      </w:pPr>
      <w:r w:rsidRPr="003D2A69">
        <w:rPr>
          <w:rFonts w:ascii="Arial" w:hAnsi="Arial" w:cs="Arial"/>
          <w:color w:val="000000"/>
          <w:sz w:val="24"/>
          <w:szCs w:val="24"/>
        </w:rPr>
        <w:t xml:space="preserve">Assignment </w:t>
      </w:r>
      <w:r w:rsidR="006338C3" w:rsidRPr="003D2A69">
        <w:rPr>
          <w:rFonts w:ascii="Arial" w:hAnsi="Arial" w:cs="Arial"/>
          <w:color w:val="000000"/>
          <w:sz w:val="24"/>
          <w:szCs w:val="24"/>
        </w:rPr>
        <w:t>Report</w:t>
      </w:r>
    </w:p>
    <w:p w:rsidR="006338C3" w:rsidRPr="003D2A69" w:rsidRDefault="006338C3" w:rsidP="006338C3">
      <w:pPr>
        <w:autoSpaceDE w:val="0"/>
        <w:autoSpaceDN w:val="0"/>
        <w:adjustRightInd w:val="0"/>
        <w:spacing w:after="0" w:line="240" w:lineRule="auto"/>
        <w:jc w:val="center"/>
        <w:rPr>
          <w:rFonts w:ascii="Arial" w:hAnsi="Arial" w:cs="Arial"/>
          <w:color w:val="000000"/>
          <w:sz w:val="24"/>
          <w:szCs w:val="24"/>
        </w:rPr>
      </w:pPr>
    </w:p>
    <w:p w:rsidR="006338C3" w:rsidRPr="003D2A69" w:rsidRDefault="006338C3" w:rsidP="006338C3">
      <w:pPr>
        <w:autoSpaceDE w:val="0"/>
        <w:autoSpaceDN w:val="0"/>
        <w:adjustRightInd w:val="0"/>
        <w:spacing w:after="0" w:line="240" w:lineRule="auto"/>
        <w:jc w:val="center"/>
        <w:rPr>
          <w:rFonts w:ascii="Arial" w:hAnsi="Arial" w:cs="Arial"/>
          <w:color w:val="000000"/>
          <w:sz w:val="24"/>
          <w:szCs w:val="24"/>
        </w:rPr>
      </w:pPr>
    </w:p>
    <w:p w:rsidR="006338C3" w:rsidRPr="003D2A69" w:rsidRDefault="006338C3" w:rsidP="006338C3">
      <w:pPr>
        <w:autoSpaceDE w:val="0"/>
        <w:autoSpaceDN w:val="0"/>
        <w:adjustRightInd w:val="0"/>
        <w:spacing w:after="0" w:line="240" w:lineRule="auto"/>
        <w:rPr>
          <w:rFonts w:ascii="Arial" w:hAnsi="Arial" w:cs="Arial"/>
          <w:b/>
          <w:color w:val="000000"/>
          <w:sz w:val="24"/>
          <w:szCs w:val="24"/>
          <w:u w:val="single"/>
        </w:rPr>
      </w:pPr>
      <w:r w:rsidRPr="003D2A69">
        <w:rPr>
          <w:rFonts w:ascii="Arial" w:hAnsi="Arial" w:cs="Arial"/>
          <w:b/>
          <w:color w:val="000000"/>
          <w:sz w:val="24"/>
          <w:szCs w:val="24"/>
          <w:u w:val="single"/>
        </w:rPr>
        <w:t>Naïve Bayes with Filtering</w:t>
      </w:r>
    </w:p>
    <w:p w:rsidR="006338C3" w:rsidRPr="003D2A69" w:rsidRDefault="006338C3" w:rsidP="006338C3">
      <w:pPr>
        <w:autoSpaceDE w:val="0"/>
        <w:autoSpaceDN w:val="0"/>
        <w:adjustRightInd w:val="0"/>
        <w:spacing w:after="0" w:line="240" w:lineRule="auto"/>
        <w:rPr>
          <w:rFonts w:ascii="Arial" w:hAnsi="Arial" w:cs="Arial"/>
          <w:color w:val="000000"/>
          <w:sz w:val="24"/>
          <w:szCs w:val="24"/>
        </w:rPr>
      </w:pPr>
    </w:p>
    <w:p w:rsidR="006338C3" w:rsidRPr="003D2A69" w:rsidRDefault="006338C3" w:rsidP="006338C3">
      <w:pPr>
        <w:autoSpaceDE w:val="0"/>
        <w:autoSpaceDN w:val="0"/>
        <w:adjustRightInd w:val="0"/>
        <w:spacing w:after="0" w:line="240" w:lineRule="auto"/>
        <w:rPr>
          <w:rFonts w:ascii="Arial" w:hAnsi="Arial" w:cs="Arial"/>
          <w:sz w:val="24"/>
          <w:szCs w:val="24"/>
        </w:rPr>
      </w:pPr>
      <w:r w:rsidRPr="003D2A69">
        <w:rPr>
          <w:rFonts w:ascii="Arial" w:hAnsi="Arial" w:cs="Arial"/>
          <w:color w:val="000000"/>
          <w:sz w:val="24"/>
          <w:szCs w:val="24"/>
        </w:rPr>
        <w:t>Ham accuracy = 91.66666666666666</w:t>
      </w:r>
    </w:p>
    <w:p w:rsidR="006338C3" w:rsidRPr="003D2A69" w:rsidRDefault="006338C3" w:rsidP="006338C3">
      <w:pPr>
        <w:autoSpaceDE w:val="0"/>
        <w:autoSpaceDN w:val="0"/>
        <w:adjustRightInd w:val="0"/>
        <w:spacing w:after="0" w:line="240" w:lineRule="auto"/>
        <w:rPr>
          <w:rFonts w:ascii="Arial" w:hAnsi="Arial" w:cs="Arial"/>
          <w:sz w:val="24"/>
          <w:szCs w:val="24"/>
        </w:rPr>
      </w:pPr>
      <w:r w:rsidRPr="003D2A69">
        <w:rPr>
          <w:rFonts w:ascii="Arial" w:hAnsi="Arial" w:cs="Arial"/>
          <w:color w:val="000000"/>
          <w:sz w:val="24"/>
          <w:szCs w:val="24"/>
        </w:rPr>
        <w:t>Spam accuracy = 72.3076923076923</w:t>
      </w:r>
    </w:p>
    <w:p w:rsidR="00DD0998" w:rsidRPr="003D2A69" w:rsidRDefault="006338C3" w:rsidP="006338C3">
      <w:pPr>
        <w:rPr>
          <w:rFonts w:ascii="Arial" w:hAnsi="Arial" w:cs="Arial"/>
          <w:color w:val="000000"/>
          <w:sz w:val="24"/>
          <w:szCs w:val="24"/>
        </w:rPr>
      </w:pPr>
      <w:r w:rsidRPr="003D2A69">
        <w:rPr>
          <w:rFonts w:ascii="Arial" w:hAnsi="Arial" w:cs="Arial"/>
          <w:color w:val="000000"/>
          <w:sz w:val="24"/>
          <w:szCs w:val="24"/>
        </w:rPr>
        <w:t>Overall Accuracy = 86.40167364016736</w:t>
      </w:r>
    </w:p>
    <w:p w:rsidR="00A966A4" w:rsidRPr="003D2A69" w:rsidRDefault="00A966A4" w:rsidP="00A966A4">
      <w:pPr>
        <w:rPr>
          <w:rFonts w:ascii="Arial" w:hAnsi="Arial" w:cs="Arial"/>
          <w:b/>
          <w:color w:val="000000"/>
          <w:sz w:val="24"/>
          <w:szCs w:val="24"/>
          <w:u w:val="single"/>
        </w:rPr>
      </w:pPr>
      <w:r w:rsidRPr="003D2A69">
        <w:rPr>
          <w:rFonts w:ascii="Arial" w:hAnsi="Arial" w:cs="Arial"/>
          <w:b/>
          <w:color w:val="000000"/>
          <w:sz w:val="24"/>
          <w:szCs w:val="24"/>
          <w:u w:val="single"/>
        </w:rPr>
        <w:t>Naïve Bayes without Filtering</w:t>
      </w:r>
    </w:p>
    <w:p w:rsidR="00A966A4" w:rsidRPr="003D2A69" w:rsidRDefault="00A966A4" w:rsidP="00A966A4">
      <w:pPr>
        <w:autoSpaceDE w:val="0"/>
        <w:autoSpaceDN w:val="0"/>
        <w:adjustRightInd w:val="0"/>
        <w:spacing w:after="0" w:line="240" w:lineRule="auto"/>
        <w:rPr>
          <w:rFonts w:ascii="Arial" w:hAnsi="Arial" w:cs="Arial"/>
          <w:sz w:val="24"/>
          <w:szCs w:val="24"/>
        </w:rPr>
      </w:pPr>
      <w:r w:rsidRPr="003D2A69">
        <w:rPr>
          <w:rFonts w:ascii="Arial" w:hAnsi="Arial" w:cs="Arial"/>
          <w:color w:val="000000"/>
          <w:sz w:val="24"/>
          <w:szCs w:val="24"/>
        </w:rPr>
        <w:t>Ham accuracy = 89.36781609195403</w:t>
      </w:r>
    </w:p>
    <w:p w:rsidR="00A966A4" w:rsidRDefault="00A966A4" w:rsidP="00A966A4">
      <w:pPr>
        <w:autoSpaceDE w:val="0"/>
        <w:autoSpaceDN w:val="0"/>
        <w:adjustRightInd w:val="0"/>
        <w:spacing w:after="0" w:line="240" w:lineRule="auto"/>
        <w:rPr>
          <w:rFonts w:ascii="Arial" w:hAnsi="Arial" w:cs="Arial"/>
          <w:color w:val="000000"/>
          <w:sz w:val="24"/>
          <w:szCs w:val="24"/>
        </w:rPr>
      </w:pPr>
      <w:r w:rsidRPr="003D2A69">
        <w:rPr>
          <w:rFonts w:ascii="Arial" w:hAnsi="Arial" w:cs="Arial"/>
          <w:color w:val="000000"/>
          <w:sz w:val="24"/>
          <w:szCs w:val="24"/>
        </w:rPr>
        <w:t>Spam accuracy = 76.15384615384615</w:t>
      </w:r>
    </w:p>
    <w:p w:rsidR="0012724D" w:rsidRPr="003D2A69" w:rsidRDefault="0012724D" w:rsidP="00A966A4">
      <w:pPr>
        <w:autoSpaceDE w:val="0"/>
        <w:autoSpaceDN w:val="0"/>
        <w:adjustRightInd w:val="0"/>
        <w:spacing w:after="0" w:line="240" w:lineRule="auto"/>
        <w:rPr>
          <w:rFonts w:ascii="Arial" w:hAnsi="Arial" w:cs="Arial"/>
          <w:sz w:val="24"/>
          <w:szCs w:val="24"/>
        </w:rPr>
      </w:pPr>
      <w:bookmarkStart w:id="0" w:name="_GoBack"/>
      <w:bookmarkEnd w:id="0"/>
    </w:p>
    <w:p w:rsidR="00967BD5" w:rsidRPr="003D2A69" w:rsidRDefault="002C456E" w:rsidP="00967BD5">
      <w:pPr>
        <w:rPr>
          <w:rFonts w:ascii="Arial" w:hAnsi="Arial" w:cs="Arial"/>
          <w:b/>
          <w:sz w:val="24"/>
          <w:szCs w:val="24"/>
          <w:u w:val="single"/>
        </w:rPr>
      </w:pPr>
      <w:r w:rsidRPr="003D2A69">
        <w:rPr>
          <w:rFonts w:ascii="Arial" w:hAnsi="Arial" w:cs="Arial"/>
          <w:b/>
          <w:sz w:val="24"/>
          <w:szCs w:val="24"/>
          <w:u w:val="single"/>
        </w:rPr>
        <w:t>Why does accuracy improve?</w:t>
      </w:r>
    </w:p>
    <w:p w:rsidR="002C456E" w:rsidRPr="003D2A69" w:rsidRDefault="003D2A69" w:rsidP="003D2A69">
      <w:pPr>
        <w:rPr>
          <w:rFonts w:ascii="Arial" w:hAnsi="Arial" w:cs="Arial"/>
          <w:b/>
          <w:sz w:val="24"/>
          <w:szCs w:val="24"/>
          <w:u w:val="single"/>
        </w:rPr>
      </w:pPr>
      <w:r w:rsidRPr="003D2A69">
        <w:rPr>
          <w:rFonts w:ascii="Arial" w:hAnsi="Arial" w:cs="Arial"/>
          <w:sz w:val="24"/>
          <w:szCs w:val="24"/>
        </w:rPr>
        <w:t>When we remove the stop words from the vocabulary we remove their contribution to the classification of the email as spam or ham. The probability of an email to be classified as spam or ham is solely dependent on the words which are not such commonly occurring words in both categories of email. So the accuracy increases with filtering the stop words.</w:t>
      </w:r>
    </w:p>
    <w:sectPr w:rsidR="002C456E" w:rsidRPr="003D2A6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292" w:rsidRDefault="00805292" w:rsidP="006D7E4E">
      <w:pPr>
        <w:spacing w:after="0" w:line="240" w:lineRule="auto"/>
      </w:pPr>
      <w:r>
        <w:separator/>
      </w:r>
    </w:p>
  </w:endnote>
  <w:endnote w:type="continuationSeparator" w:id="0">
    <w:p w:rsidR="00805292" w:rsidRDefault="00805292" w:rsidP="006D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292" w:rsidRDefault="00805292" w:rsidP="006D7E4E">
      <w:pPr>
        <w:spacing w:after="0" w:line="240" w:lineRule="auto"/>
      </w:pPr>
      <w:r>
        <w:separator/>
      </w:r>
    </w:p>
  </w:footnote>
  <w:footnote w:type="continuationSeparator" w:id="0">
    <w:p w:rsidR="00805292" w:rsidRDefault="00805292" w:rsidP="006D7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4E" w:rsidRDefault="006D7E4E" w:rsidP="006D7E4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C3"/>
    <w:rsid w:val="0012724D"/>
    <w:rsid w:val="001B13C6"/>
    <w:rsid w:val="001F2161"/>
    <w:rsid w:val="002C456E"/>
    <w:rsid w:val="00344C3A"/>
    <w:rsid w:val="003D2A69"/>
    <w:rsid w:val="0052420A"/>
    <w:rsid w:val="005605A3"/>
    <w:rsid w:val="006338C3"/>
    <w:rsid w:val="006D7E4E"/>
    <w:rsid w:val="00805292"/>
    <w:rsid w:val="00967BD5"/>
    <w:rsid w:val="00981F95"/>
    <w:rsid w:val="00A541D1"/>
    <w:rsid w:val="00A966A4"/>
    <w:rsid w:val="00B1484E"/>
    <w:rsid w:val="00BB1615"/>
    <w:rsid w:val="00C64AC7"/>
    <w:rsid w:val="00DD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6C04"/>
  <w15:chartTrackingRefBased/>
  <w15:docId w15:val="{000375BF-9F14-4B28-B8C4-E54A6E00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E4E"/>
  </w:style>
  <w:style w:type="paragraph" w:styleId="Footer">
    <w:name w:val="footer"/>
    <w:basedOn w:val="Normal"/>
    <w:link w:val="FooterChar"/>
    <w:uiPriority w:val="99"/>
    <w:unhideWhenUsed/>
    <w:rsid w:val="006D7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Mehra</dc:creator>
  <cp:keywords/>
  <dc:description/>
  <cp:lastModifiedBy>Real</cp:lastModifiedBy>
  <cp:revision>14</cp:revision>
  <dcterms:created xsi:type="dcterms:W3CDTF">2016-03-17T05:11:00Z</dcterms:created>
  <dcterms:modified xsi:type="dcterms:W3CDTF">2017-06-20T11:12:00Z</dcterms:modified>
</cp:coreProperties>
</file>